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4946DE32" w14:textId="24A60189" w:rsidR="00D45945" w:rsidRPr="009A2E03" w:rsidRDefault="00DF7536" w:rsidP="00D45945">
      <w:pPr>
        <w:pStyle w:val="ContactInfo"/>
        <w:rPr>
          <w:color w:val="D9D9D9" w:themeColor="background1" w:themeShade="D9"/>
        </w:rPr>
      </w:pPr>
      <w:r w:rsidRPr="009A2E03">
        <w:rPr>
          <w:color w:val="D9D9D9" w:themeColor="background1" w:themeShade="D9"/>
        </w:rPr>
        <w:t>Mischievous Motors</w:t>
      </w:r>
    </w:p>
    <w:p w14:paraId="3EC7135C" w14:textId="321D4CD1" w:rsidR="00D45945" w:rsidRPr="009A2E03" w:rsidRDefault="00DF7536" w:rsidP="00D45945">
      <w:pPr>
        <w:pStyle w:val="ContactInfo"/>
        <w:rPr>
          <w:rStyle w:val="Strong"/>
          <w:b w:val="0"/>
          <w:bCs w:val="0"/>
          <w:color w:val="D9D9D9" w:themeColor="background1" w:themeShade="D9"/>
        </w:rPr>
      </w:pPr>
      <w:r w:rsidRPr="009A2E03">
        <w:rPr>
          <w:color w:val="D9D9D9" w:themeColor="background1" w:themeShade="D9"/>
        </w:rPr>
        <w:t xml:space="preserve">21 </w:t>
      </w:r>
      <w:proofErr w:type="spellStart"/>
      <w:r w:rsidRPr="009A2E03">
        <w:rPr>
          <w:color w:val="D9D9D9" w:themeColor="background1" w:themeShade="D9"/>
        </w:rPr>
        <w:t>You</w:t>
      </w:r>
      <w:r w:rsidR="006744AE" w:rsidRPr="009A2E03">
        <w:rPr>
          <w:color w:val="D9D9D9" w:themeColor="background1" w:themeShade="D9"/>
        </w:rPr>
        <w:t>r</w:t>
      </w:r>
      <w:r w:rsidRPr="009A2E03">
        <w:rPr>
          <w:color w:val="D9D9D9" w:themeColor="background1" w:themeShade="D9"/>
        </w:rPr>
        <w:t>mom</w:t>
      </w:r>
      <w:proofErr w:type="spellEnd"/>
      <w:r w:rsidRPr="009A2E03">
        <w:rPr>
          <w:color w:val="D9D9D9" w:themeColor="background1" w:themeShade="D9"/>
        </w:rPr>
        <w:t xml:space="preserve"> Street Wallsend NSW</w:t>
      </w:r>
    </w:p>
    <w:p w14:paraId="763E792D" w14:textId="6789A754" w:rsidR="00D45945" w:rsidRPr="009A2E03" w:rsidRDefault="00DF7536" w:rsidP="00D45945">
      <w:pPr>
        <w:pStyle w:val="ContactInfo"/>
        <w:rPr>
          <w:rStyle w:val="Strong"/>
          <w:b w:val="0"/>
          <w:bCs w:val="0"/>
          <w:color w:val="D9D9D9" w:themeColor="background1" w:themeShade="D9"/>
        </w:rPr>
      </w:pPr>
      <w:r w:rsidRPr="009A2E03">
        <w:rPr>
          <w:color w:val="D9D9D9" w:themeColor="background1" w:themeShade="D9"/>
        </w:rPr>
        <w:t>0403 351 307</w:t>
      </w:r>
    </w:p>
    <w:p w14:paraId="55BB9B7F" w14:textId="2EA3B1A7" w:rsidR="00D45945" w:rsidRPr="009A2E03" w:rsidRDefault="00686AD8" w:rsidP="00D45945">
      <w:pPr>
        <w:pStyle w:val="ContactInfo"/>
        <w:rPr>
          <w:rStyle w:val="Strong"/>
          <w:b w:val="0"/>
          <w:bCs w:val="0"/>
          <w:color w:val="D9D9D9" w:themeColor="background1" w:themeShade="D9"/>
        </w:rPr>
      </w:pPr>
      <w:r w:rsidRPr="009A2E03">
        <w:rPr>
          <w:color w:val="D9D9D9" w:themeColor="background1" w:themeShade="D9"/>
        </w:rPr>
        <w:t>M</w:t>
      </w:r>
      <w:r w:rsidR="00DF7536" w:rsidRPr="009A2E03">
        <w:rPr>
          <w:color w:val="D9D9D9" w:themeColor="background1" w:themeShade="D9"/>
        </w:rPr>
        <w:t>ervyn</w:t>
      </w:r>
      <w:r w:rsidRPr="009A2E03">
        <w:rPr>
          <w:color w:val="D9D9D9" w:themeColor="background1" w:themeShade="D9"/>
        </w:rPr>
        <w:t>preston0@gmail.com</w:t>
      </w:r>
    </w:p>
    <w:p w14:paraId="19494390" w14:textId="2013F2E0" w:rsidR="00D45945" w:rsidRPr="00D45945" w:rsidRDefault="00D45945" w:rsidP="00D45945">
      <w:pPr>
        <w:pStyle w:val="ContactInfo"/>
        <w:rPr>
          <w:rStyle w:val="Strong"/>
          <w:b w:val="0"/>
          <w:bCs w:val="0"/>
        </w:rPr>
      </w:pPr>
    </w:p>
    <w:sdt>
      <w:sdtPr>
        <w:rPr>
          <w:b/>
          <w:bCs/>
          <w:color w:val="FFFFFF" w:themeColor="background1"/>
        </w:rPr>
        <w:id w:val="1264878879"/>
        <w:placeholder>
          <w:docPart w:val="184F55A71ABF4D56AE2FEE84FD60C069"/>
        </w:placeholder>
        <w:temporary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>
        <w:rPr>
          <w:b w:val="0"/>
          <w:bCs w:val="0"/>
        </w:rPr>
      </w:sdtEndPr>
      <w:sdtContent>
        <w:p w14:paraId="2AB1986C" w14:textId="77777777" w:rsidR="003E24DF" w:rsidRPr="006744AE" w:rsidRDefault="003E24DF" w:rsidP="00D45945">
          <w:pPr>
            <w:pStyle w:val="Recipient"/>
            <w:rPr>
              <w:color w:val="FFFFFF" w:themeColor="background1"/>
            </w:rPr>
          </w:pPr>
          <w:r w:rsidRPr="006744AE">
            <w:rPr>
              <w:color w:val="FFFFFF" w:themeColor="background1"/>
            </w:rPr>
            <w:t>Recipient Name</w:t>
          </w:r>
        </w:p>
      </w:sdtContent>
    </w:sdt>
    <w:sdt>
      <w:sdtPr>
        <w:rPr>
          <w:color w:val="FFFFFF" w:themeColor="background1"/>
        </w:rPr>
        <w:id w:val="-1843155033"/>
        <w:placeholder>
          <w:docPart w:val="920CF0C4B3A2485FA6E1B0BB4552F5B5"/>
        </w:placeholder>
        <w:temporary/>
        <w:showingPlcHdr/>
        <w15:appearance w15:val="hidden"/>
        <w:text/>
      </w:sdtPr>
      <w:sdtEndPr/>
      <w:sdtContent>
        <w:p w14:paraId="7A31280B" w14:textId="77777777" w:rsidR="003E24DF" w:rsidRPr="006744AE" w:rsidRDefault="003E24DF" w:rsidP="003E24DF">
          <w:pPr>
            <w:rPr>
              <w:color w:val="FFFFFF" w:themeColor="background1"/>
            </w:rPr>
          </w:pPr>
          <w:r w:rsidRPr="006744AE">
            <w:rPr>
              <w:color w:val="FFFFFF" w:themeColor="background1"/>
            </w:rPr>
            <w:t>Street Address, City, ST ZIP Code</w:t>
          </w:r>
        </w:p>
      </w:sdtContent>
    </w:sdt>
    <w:p w14:paraId="4ADA32C5" w14:textId="77777777" w:rsidR="003E24DF" w:rsidRPr="006744AE" w:rsidRDefault="003E24DF" w:rsidP="003E24DF">
      <w:pPr>
        <w:pStyle w:val="Salutation"/>
        <w:rPr>
          <w:color w:val="FFFFFF" w:themeColor="background1"/>
        </w:rPr>
      </w:pPr>
      <w:r w:rsidRPr="006744AE">
        <w:rPr>
          <w:color w:val="FFFFFF" w:themeColor="background1"/>
        </w:rPr>
        <w:t xml:space="preserve">Dear </w:t>
      </w:r>
      <w:sdt>
        <w:sdtPr>
          <w:rPr>
            <w:color w:val="FFFFFF" w:themeColor="background1"/>
          </w:rPr>
          <w:id w:val="-295756509"/>
          <w:placeholder>
            <w:docPart w:val="318A1128ED4146F8B31B2D0FFC03CCFF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Pr="006744AE">
            <w:rPr>
              <w:color w:val="FFFFFF" w:themeColor="background1"/>
            </w:rPr>
            <w:t>Recipient</w:t>
          </w:r>
        </w:sdtContent>
      </w:sdt>
      <w:r w:rsidRPr="006744AE">
        <w:rPr>
          <w:color w:val="FFFFFF" w:themeColor="background1"/>
        </w:rPr>
        <w:t>,</w:t>
      </w:r>
    </w:p>
    <w:sdt>
      <w:sdtPr>
        <w:rPr>
          <w:color w:val="D9D9D9" w:themeColor="background1" w:themeShade="D9"/>
        </w:rPr>
        <w:id w:val="1404412078"/>
        <w:placeholder>
          <w:docPart w:val="FB0CAFAF989D415FA2E28403E1B04EF5"/>
        </w:placeholder>
        <w:temporary/>
        <w:showingPlcHdr/>
        <w15:appearance w15:val="hidden"/>
      </w:sdtPr>
      <w:sdtEndPr>
        <w:rPr>
          <w:color w:val="D9D9D9" w:themeColor="background1" w:themeShade="D9"/>
        </w:rPr>
      </w:sdtEndPr>
      <w:sdtContent>
        <w:p w14:paraId="2FDA8450" w14:textId="6051A775" w:rsidR="00E27B46" w:rsidRPr="009A2E03" w:rsidRDefault="00E27B46" w:rsidP="00E27B46">
          <w:pPr>
            <w:rPr>
              <w:color w:val="D9D9D9" w:themeColor="background1" w:themeShade="D9"/>
            </w:rPr>
          </w:pPr>
          <w:r w:rsidRPr="009A2E03">
            <w:rPr>
              <w:color w:val="D9D9D9" w:themeColor="background1" w:themeShade="D9"/>
            </w:rPr>
            <w:t>Lorem ipsum dolor sit amet, consectetuer adipiscing elit. Maecenas porttitor congue massa. Fusce posuere, magna sed pulvinar ultricies, purus lectus malesuada libero, sit amet commodo magna eros quis urna.</w:t>
          </w:r>
        </w:p>
        <w:p w14:paraId="6D12B53F" w14:textId="77777777" w:rsidR="00E27B46" w:rsidRPr="009A2E03" w:rsidRDefault="00E27B46" w:rsidP="00E27B46">
          <w:pPr>
            <w:rPr>
              <w:color w:val="D9D9D9" w:themeColor="background1" w:themeShade="D9"/>
            </w:rPr>
          </w:pPr>
          <w:r w:rsidRPr="009A2E03">
            <w:rPr>
              <w:color w:val="D9D9D9" w:themeColor="background1" w:themeShade="D9"/>
            </w:rPr>
            <w:t>Nunc viverra imperdiet enim. Fusce est. Vivamus a tellus.</w:t>
          </w:r>
        </w:p>
        <w:p w14:paraId="01C016F8" w14:textId="77777777" w:rsidR="00E27B46" w:rsidRPr="009A2E03" w:rsidRDefault="00E27B46" w:rsidP="00E27B46">
          <w:pPr>
            <w:rPr>
              <w:color w:val="D9D9D9" w:themeColor="background1" w:themeShade="D9"/>
            </w:rPr>
          </w:pPr>
          <w:r w:rsidRPr="009A2E03">
            <w:rPr>
              <w:color w:val="D9D9D9" w:themeColor="background1" w:themeShade="D9"/>
            </w:rPr>
            <w:t>Pellentesque habitant morbi tristique senectus et netus et malesuada fames ac turpis egestas. Proin pharetra nonummy pede. Mauris et orci.</w:t>
          </w:r>
        </w:p>
        <w:p w14:paraId="413DDCEB" w14:textId="77777777" w:rsidR="00E27B46" w:rsidRPr="009A2E03" w:rsidRDefault="00E27B46" w:rsidP="00E27B46">
          <w:pPr>
            <w:rPr>
              <w:color w:val="D9D9D9" w:themeColor="background1" w:themeShade="D9"/>
            </w:rPr>
          </w:pPr>
          <w:r w:rsidRPr="009A2E03">
            <w:rPr>
              <w:color w:val="D9D9D9" w:themeColor="background1" w:themeShade="D9"/>
            </w:rPr>
            <w:t>Aenean nec lorem. In porttitor. Donec laoreet nonummy augue.</w:t>
          </w:r>
        </w:p>
        <w:p w14:paraId="7D50FF62" w14:textId="77777777" w:rsidR="003E24DF" w:rsidRPr="009A2E03" w:rsidRDefault="00E27B46" w:rsidP="00E27B46">
          <w:pPr>
            <w:rPr>
              <w:color w:val="D9D9D9" w:themeColor="background1" w:themeShade="D9"/>
            </w:rPr>
          </w:pPr>
          <w:r w:rsidRPr="009A2E03">
            <w:rPr>
              <w:color w:val="D9D9D9" w:themeColor="background1" w:themeShade="D9"/>
            </w:rPr>
            <w:t>Suspendisse dui purus, scelerisque at, vulputate vitae, pretium mattis, nunc. Mauris eget neque at sem venenatis eleifend. Ut nonummy.</w:t>
          </w:r>
        </w:p>
      </w:sdtContent>
    </w:sdt>
    <w:sdt>
      <w:sdtPr>
        <w:rPr>
          <w:color w:val="D9D9D9" w:themeColor="background1" w:themeShade="D9"/>
        </w:rPr>
        <w:id w:val="368962163"/>
        <w:placeholder>
          <w:docPart w:val="31B47159709041E1916AC989AAB3F288"/>
        </w:placeholder>
        <w:temporary/>
        <w:showingPlcHdr/>
        <w15:appearance w15:val="hidden"/>
      </w:sdtPr>
      <w:sdtEndPr>
        <w:rPr>
          <w:color w:val="D9D9D9" w:themeColor="background1" w:themeShade="D9"/>
        </w:rPr>
      </w:sdtEndPr>
      <w:sdtContent>
        <w:p w14:paraId="2762458B" w14:textId="77777777" w:rsidR="003E24DF" w:rsidRPr="009A2E03" w:rsidRDefault="00E27B46" w:rsidP="003E24DF">
          <w:pPr>
            <w:pStyle w:val="Closing"/>
            <w:rPr>
              <w:color w:val="D9D9D9" w:themeColor="background1" w:themeShade="D9"/>
            </w:rPr>
          </w:pPr>
          <w:r w:rsidRPr="009A2E03">
            <w:rPr>
              <w:color w:val="D9D9D9" w:themeColor="background1" w:themeShade="D9"/>
            </w:rPr>
            <w:t>Warm regards,</w:t>
          </w:r>
        </w:p>
      </w:sdtContent>
    </w:sdt>
    <w:p w14:paraId="0012B18D" w14:textId="1AFC68EA" w:rsidR="003E24DF" w:rsidRPr="006744AE" w:rsidRDefault="007F5192" w:rsidP="003E24DF">
      <w:pPr>
        <w:pStyle w:val="Signature"/>
        <w:rPr>
          <w:color w:val="FFFFFF" w:themeColor="background1"/>
        </w:rPr>
      </w:pPr>
      <w:r w:rsidRPr="006744AE">
        <w:rPr>
          <w:color w:val="FFFFFF" w:themeColor="background1"/>
        </w:rPr>
        <w:t>Name Here</w:t>
      </w:r>
    </w:p>
    <w:sdt>
      <w:sdtPr>
        <w:rPr>
          <w:color w:val="FFFFFF" w:themeColor="background1"/>
        </w:rPr>
        <w:id w:val="-1093773597"/>
        <w:placeholder>
          <w:docPart w:val="207056273AB04965A5B3116FE15A5719"/>
        </w:placeholder>
        <w:temporary/>
        <w:showingPlcHdr/>
        <w15:appearance w15:val="hidden"/>
        <w:text/>
      </w:sdtPr>
      <w:sdtEndPr/>
      <w:sdtContent>
        <w:p w14:paraId="68322FB5" w14:textId="77777777" w:rsidR="003E24DF" w:rsidRPr="006744AE" w:rsidRDefault="003E24DF" w:rsidP="003E24DF">
          <w:pPr>
            <w:pStyle w:val="Heading1"/>
            <w:rPr>
              <w:color w:val="FFFFFF" w:themeColor="background1"/>
            </w:rPr>
          </w:pPr>
          <w:r w:rsidRPr="006744AE">
            <w:rPr>
              <w:rStyle w:val="TitleChar"/>
              <w:color w:val="FFFFFF" w:themeColor="background1"/>
            </w:rPr>
            <w:t>Your Title</w:t>
          </w:r>
        </w:p>
      </w:sdtContent>
    </w:sdt>
    <w:sectPr w:rsidR="003E24DF" w:rsidRPr="006744AE" w:rsidSect="00E834B7">
      <w:headerReference w:type="default" r:id="rId10"/>
      <w:pgSz w:w="12240" w:h="15840"/>
      <w:pgMar w:top="405" w:right="1440" w:bottom="72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DB859" w14:textId="77777777" w:rsidR="00222FD0" w:rsidRDefault="00222FD0" w:rsidP="00D45945">
      <w:pPr>
        <w:spacing w:before="0" w:after="0" w:line="240" w:lineRule="auto"/>
      </w:pPr>
      <w:r>
        <w:separator/>
      </w:r>
    </w:p>
  </w:endnote>
  <w:endnote w:type="continuationSeparator" w:id="0">
    <w:p w14:paraId="3CC8E6FB" w14:textId="77777777" w:rsidR="00222FD0" w:rsidRDefault="00222FD0" w:rsidP="00D459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11347" w14:textId="77777777" w:rsidR="00222FD0" w:rsidRDefault="00222FD0" w:rsidP="00D45945">
      <w:pPr>
        <w:spacing w:before="0" w:after="0" w:line="240" w:lineRule="auto"/>
      </w:pPr>
      <w:r>
        <w:separator/>
      </w:r>
    </w:p>
  </w:footnote>
  <w:footnote w:type="continuationSeparator" w:id="0">
    <w:p w14:paraId="315A8BBB" w14:textId="77777777" w:rsidR="00222FD0" w:rsidRDefault="00222FD0" w:rsidP="00D459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36"/>
      <w:gridCol w:w="4152"/>
    </w:tblGrid>
    <w:tr w:rsidR="00E834B7" w14:paraId="5D7170ED" w14:textId="77777777" w:rsidTr="00DF7536">
      <w:trPr>
        <w:trHeight w:val="360"/>
      </w:trPr>
      <w:tc>
        <w:tcPr>
          <w:tcW w:w="6336" w:type="dxa"/>
        </w:tcPr>
        <w:p w14:paraId="21A640FB" w14:textId="31A4F098" w:rsidR="00E834B7" w:rsidRDefault="00E834B7">
          <w:pPr>
            <w:pStyle w:val="Header"/>
            <w:rPr>
              <w:noProof/>
              <w:color w:val="000000" w:themeColor="text1"/>
              <w:lang w:eastAsia="en-US"/>
            </w:rPr>
          </w:pPr>
        </w:p>
      </w:tc>
      <w:tc>
        <w:tcPr>
          <w:tcW w:w="4152" w:type="dxa"/>
        </w:tcPr>
        <w:p w14:paraId="02179310" w14:textId="19BF7489" w:rsidR="00E834B7" w:rsidRDefault="00DF7536">
          <w:pPr>
            <w:pStyle w:val="Header"/>
            <w:rPr>
              <w:noProof/>
              <w:color w:val="000000" w:themeColor="text1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741FC9EE" wp14:editId="245FFAA7">
                <wp:simplePos x="0" y="0"/>
                <wp:positionH relativeFrom="page">
                  <wp:posOffset>1796415</wp:posOffset>
                </wp:positionH>
                <wp:positionV relativeFrom="paragraph">
                  <wp:posOffset>-249061</wp:posOffset>
                </wp:positionV>
                <wp:extent cx="998855" cy="998855"/>
                <wp:effectExtent l="0" t="0" r="0" b="0"/>
                <wp:wrapNone/>
                <wp:docPr id="5" name="Picture 5" descr="A picture containing arrow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A picture containing arrow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8855" cy="998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000000" w:themeColor="text1"/>
              <w:lang w:eastAsia="en-US"/>
            </w:rPr>
            <w:drawing>
              <wp:anchor distT="0" distB="0" distL="114300" distR="114300" simplePos="0" relativeHeight="251664384" behindDoc="0" locked="0" layoutInCell="1" allowOverlap="1" wp14:anchorId="00D884EA" wp14:editId="4A6DA8F6">
                <wp:simplePos x="0" y="0"/>
                <wp:positionH relativeFrom="column">
                  <wp:posOffset>3518535</wp:posOffset>
                </wp:positionH>
                <wp:positionV relativeFrom="paragraph">
                  <wp:posOffset>-284480</wp:posOffset>
                </wp:positionV>
                <wp:extent cx="1115716" cy="1038225"/>
                <wp:effectExtent l="0" t="0" r="8255" b="0"/>
                <wp:wrapNone/>
                <wp:docPr id="4" name="Picture 4" descr="A picture containing arrow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A picture containing arrow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5716" cy="1038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64062311" w14:textId="60E6751F" w:rsidR="00D45945" w:rsidRDefault="00D45945">
    <w:pPr>
      <w:pStyle w:val="Header"/>
      <w:rPr>
        <w:noProof/>
        <w:color w:val="000000" w:themeColor="text1"/>
        <w:lang w:eastAsia="en-US"/>
      </w:rPr>
    </w:pPr>
    <w:r>
      <w:rPr>
        <w:noProof/>
        <w:color w:val="000000" w:themeColor="text1"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5DB1618" wp14:editId="6EE7920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5630" cy="10063044"/>
              <wp:effectExtent l="19050" t="57150" r="36830" b="71120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5630" cy="10063044"/>
                        <a:chOff x="0" y="0"/>
                        <a:chExt cx="7785630" cy="10063044"/>
                      </a:xfrm>
                      <a:solidFill>
                        <a:schemeClr val="bg1">
                          <a:lumMod val="85000"/>
                        </a:schemeClr>
                      </a:solidFill>
                    </wpg:grpSpPr>
                    <wpg:grpSp>
                      <wpg:cNvPr id="10" name="Group 10"/>
                      <wpg:cNvGrpSpPr/>
                      <wpg:grpSpPr>
                        <a:xfrm>
                          <a:off x="0" y="0"/>
                          <a:ext cx="7780020" cy="1031240"/>
                          <a:chOff x="0" y="-2950"/>
                          <a:chExt cx="7780020" cy="1031650"/>
                        </a:xfrm>
                        <a:grpFill/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 rot="10800000">
                          <a:off x="5610" y="9031804"/>
                          <a:ext cx="7780020" cy="1031240"/>
                          <a:chOff x="0" y="-2950"/>
                          <a:chExt cx="7780020" cy="1031650"/>
                        </a:xfrm>
                        <a:grpFill/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101000</wp14:pctWidth>
              </wp14:sizeRelH>
              <wp14:sizeRelV relativeFrom="page">
                <wp14:pctHeight>101000</wp14:pctHeight>
              </wp14:sizeRelV>
            </wp:anchor>
          </w:drawing>
        </mc:Choice>
        <mc:Fallback>
          <w:pict>
            <v:group w14:anchorId="0536120B" id="Group 3" o:spid="_x0000_s1026" alt="&quot;&quot;" style="position:absolute;margin-left:0;margin-top:0;width:613.05pt;height:792.35pt;z-index:-251653120;mso-width-percent:1010;mso-height-percent:1010;mso-position-horizontal:center;mso-position-horizontal-relative:page;mso-position-vertical:center;mso-position-vertical-relative:page;mso-width-percent:1010;mso-height-percent:1010" coordsize="77856,100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">
              <v:group id="Group 10" o:spid="_x0000_s1027" style="position:absolute;width:77800;height:10312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angle 1" o:spid="_x0000_s1028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" filled="f" strokecolor="#0d0d0d [3069]" strokeweight="1pt"/>
                <v:shape id="Rectangle 2" o:spid="_x0000_s1029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" path="m,l4000500,r,800100l792480,800100,,xe" filled="f" strokecolor="#0d0d0d [3069]" strokeweight="1pt">
                  <v:stroke joinstyle="miter"/>
                  <v:shadow on="t" color="black" opacity="26214f" origin=".5" offset="-3pt,0"/>
                  <v:path arrowok="t" o:connecttype="custom" o:connectlocs="0,0;5143500,0;5143500,1028700;1018903,1028700;0,0" o:connectangles="0,0,0,0,0"/>
                </v:shape>
              </v:group>
              <v:group id="Group 12" o:spid="_x0000_s1030" style="position:absolute;left:56;top:90318;width:77800;height:10312;rotation:180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<v:rect id="Rectangle 13" o:spid="_x0000_s1031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" filled="f" strokecolor="#0d0d0d [3069]" strokeweight="1pt"/>
                <v:shape id="Rectangle 2" o:spid="_x0000_s1032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" path="m,l4000500,r,800100l792480,800100,,xe" filled="f" strokecolor="#0d0d0d [3069]" strokeweight="1pt">
                  <v:stroke joinstyle="miter"/>
                  <v:shadow on="t" color="black" opacity="26214f" origin="-.5" offset="3pt,0"/>
                  <v:path arrowok="t" o:connecttype="custom" o:connectlocs="0,0;5143500,0;5143500,1028700;1018903,1028700;0,0" o:connectangles="0,0,0,0,0"/>
                </v:shape>
              </v:group>
              <w10:wrap anchorx="page" anchory="page"/>
            </v:group>
          </w:pict>
        </mc:Fallback>
      </mc:AlternateContent>
    </w:r>
    <w:r w:rsidRPr="00615018">
      <w:rPr>
        <w:noProof/>
        <w:color w:val="000000" w:themeColor="text1"/>
        <w:lang w:eastAsia="en-US"/>
      </w:rPr>
      <w:t xml:space="preserve"> </w:t>
    </w:r>
  </w:p>
  <w:p w14:paraId="04281FCD" w14:textId="77777777" w:rsidR="00DF7536" w:rsidRDefault="00DF7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36"/>
    <w:rsid w:val="00083BAA"/>
    <w:rsid w:val="001766D6"/>
    <w:rsid w:val="00222FD0"/>
    <w:rsid w:val="00260E53"/>
    <w:rsid w:val="003444BE"/>
    <w:rsid w:val="003936EF"/>
    <w:rsid w:val="003E24DF"/>
    <w:rsid w:val="004A2B0D"/>
    <w:rsid w:val="00563742"/>
    <w:rsid w:val="00564809"/>
    <w:rsid w:val="00597E25"/>
    <w:rsid w:val="005C2210"/>
    <w:rsid w:val="00615018"/>
    <w:rsid w:val="0062123A"/>
    <w:rsid w:val="00646E75"/>
    <w:rsid w:val="006744AE"/>
    <w:rsid w:val="00686AD8"/>
    <w:rsid w:val="006F6F10"/>
    <w:rsid w:val="00783E79"/>
    <w:rsid w:val="007B5AE8"/>
    <w:rsid w:val="007F5192"/>
    <w:rsid w:val="009A2E03"/>
    <w:rsid w:val="00A11A20"/>
    <w:rsid w:val="00A96CF8"/>
    <w:rsid w:val="00AB4269"/>
    <w:rsid w:val="00B50294"/>
    <w:rsid w:val="00C70786"/>
    <w:rsid w:val="00C8222A"/>
    <w:rsid w:val="00D45945"/>
    <w:rsid w:val="00D66593"/>
    <w:rsid w:val="00DF7536"/>
    <w:rsid w:val="00E27B46"/>
    <w:rsid w:val="00E47FF0"/>
    <w:rsid w:val="00E55D74"/>
    <w:rsid w:val="00E6540C"/>
    <w:rsid w:val="00E81E2A"/>
    <w:rsid w:val="00E834B7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A776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45945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729928" w:themeColor="accent1" w:themeShade="BF"/>
      <w:kern w:val="20"/>
      <w:sz w:val="20"/>
      <w:szCs w:val="20"/>
    </w:rPr>
  </w:style>
  <w:style w:type="paragraph" w:customStyle="1" w:styleId="Recipient">
    <w:name w:val="Recipient"/>
    <w:basedOn w:val="Heading2"/>
    <w:uiPriority w:val="3"/>
    <w:qFormat/>
    <w:rsid w:val="00D45945"/>
    <w:pPr>
      <w:spacing w:before="1200"/>
    </w:pPr>
    <w:rPr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3E24D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E24DF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3E24DF"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3E24DF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3E24DF"/>
    <w:pPr>
      <w:spacing w:before="0"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729928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D4594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itle">
    <w:name w:val="Title"/>
    <w:basedOn w:val="Heading1"/>
    <w:next w:val="Normal"/>
    <w:link w:val="TitleChar"/>
    <w:uiPriority w:val="10"/>
    <w:rsid w:val="00D45945"/>
    <w:rPr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D45945"/>
    <w:rPr>
      <w:rFonts w:asciiTheme="majorHAnsi" w:eastAsiaTheme="majorEastAsia" w:hAnsiTheme="majorHAnsi" w:cstheme="majorBidi"/>
      <w:caps/>
      <w:color w:val="000000" w:themeColor="text1"/>
      <w:kern w:val="20"/>
      <w:sz w:val="20"/>
      <w:szCs w:val="20"/>
    </w:rPr>
  </w:style>
  <w:style w:type="table" w:styleId="TableGrid">
    <w:name w:val="Table Grid"/>
    <w:basedOn w:val="TableNormal"/>
    <w:uiPriority w:val="39"/>
    <w:rsid w:val="00E83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vyn.preston\AppData\Roaming\Microsoft\Templates\Bold%20logo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4F55A71ABF4D56AE2FEE84FD60C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1B28C-A1FA-471C-B234-AB2B5A926F24}"/>
      </w:docPartPr>
      <w:docPartBody>
        <w:p w:rsidR="00D206F1" w:rsidRDefault="00D206F1">
          <w:pPr>
            <w:pStyle w:val="184F55A71ABF4D56AE2FEE84FD60C069"/>
          </w:pPr>
          <w:r w:rsidRPr="00D45945">
            <w:t>Recipient Name</w:t>
          </w:r>
        </w:p>
      </w:docPartBody>
    </w:docPart>
    <w:docPart>
      <w:docPartPr>
        <w:name w:val="920CF0C4B3A2485FA6E1B0BB4552F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AB0FA-4C62-4361-B960-7354BB4C36D3}"/>
      </w:docPartPr>
      <w:docPartBody>
        <w:p w:rsidR="00D206F1" w:rsidRDefault="00D206F1">
          <w:pPr>
            <w:pStyle w:val="920CF0C4B3A2485FA6E1B0BB4552F5B5"/>
          </w:pPr>
          <w:r w:rsidRPr="00615018">
            <w:rPr>
              <w:color w:val="000000" w:themeColor="text1"/>
            </w:rPr>
            <w:t>Street Address, City, ST ZIP Code</w:t>
          </w:r>
        </w:p>
      </w:docPartBody>
    </w:docPart>
    <w:docPart>
      <w:docPartPr>
        <w:name w:val="318A1128ED4146F8B31B2D0FFC03C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07EAE-664C-4A0D-A7FF-07353F3BDAEC}"/>
      </w:docPartPr>
      <w:docPartBody>
        <w:p w:rsidR="00D206F1" w:rsidRDefault="00D206F1">
          <w:pPr>
            <w:pStyle w:val="318A1128ED4146F8B31B2D0FFC03CCFF"/>
          </w:pPr>
          <w:r w:rsidRPr="00615018">
            <w:rPr>
              <w:color w:val="000000" w:themeColor="text1"/>
            </w:rPr>
            <w:t>Recipient</w:t>
          </w:r>
        </w:p>
      </w:docPartBody>
    </w:docPart>
    <w:docPart>
      <w:docPartPr>
        <w:name w:val="FB0CAFAF989D415FA2E28403E1B04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2FBB9-19D2-4069-904A-D0D01B71E81E}"/>
      </w:docPartPr>
      <w:docPartBody>
        <w:p w:rsidR="006479BD" w:rsidRPr="00E27B46" w:rsidRDefault="00D206F1" w:rsidP="00E27B46">
          <w:r w:rsidRPr="00E27B46">
            <w:t>Lorem ipsum dolor sit amet, consectetuer adipiscing elit. Maecenas porttitor congue massa. Fusce posuere, magna sed pulvinar ultricies, purus lectus malesuada libero, sit amet commodo magna eros quis urna.</w:t>
          </w:r>
        </w:p>
        <w:p w:rsidR="006479BD" w:rsidRPr="00E27B46" w:rsidRDefault="00D206F1" w:rsidP="00E27B46">
          <w:r w:rsidRPr="00E27B46">
            <w:t>Nunc viverra imperdiet enim. Fusce est. Vivamus a tellus.</w:t>
          </w:r>
        </w:p>
        <w:p w:rsidR="006479BD" w:rsidRPr="00E27B46" w:rsidRDefault="00D206F1" w:rsidP="00E27B46">
          <w:r w:rsidRPr="00E27B46">
            <w:t>Pellentesque habitant morbi tristique senectus et netus et malesuada fames ac turpis egestas. Proin pharetra nonummy pede. Mauris et orci.</w:t>
          </w:r>
        </w:p>
        <w:p w:rsidR="006479BD" w:rsidRPr="00E27B46" w:rsidRDefault="00D206F1" w:rsidP="00E27B46">
          <w:r w:rsidRPr="00E27B46">
            <w:t>Aenean nec lorem. In porttitor. Donec laoreet nonummy augue.</w:t>
          </w:r>
        </w:p>
        <w:p w:rsidR="00D206F1" w:rsidRDefault="00D206F1">
          <w:pPr>
            <w:pStyle w:val="FB0CAFAF989D415FA2E28403E1B04EF5"/>
          </w:pPr>
          <w:r w:rsidRPr="00E27B46">
            <w:t>Suspendisse dui purus, scelerisque at, vulputate vitae, pretium mattis, nunc. Mauris eget neque at sem venenatis eleifend. Ut nonummy.</w:t>
          </w:r>
        </w:p>
      </w:docPartBody>
    </w:docPart>
    <w:docPart>
      <w:docPartPr>
        <w:name w:val="31B47159709041E1916AC989AAB3F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2F317-B02B-4C19-A375-98D04F81E784}"/>
      </w:docPartPr>
      <w:docPartBody>
        <w:p w:rsidR="00D206F1" w:rsidRDefault="00D206F1">
          <w:pPr>
            <w:pStyle w:val="31B47159709041E1916AC989AAB3F288"/>
          </w:pPr>
          <w:r w:rsidRPr="00E27B46">
            <w:t>Warm regards,</w:t>
          </w:r>
        </w:p>
      </w:docPartBody>
    </w:docPart>
    <w:docPart>
      <w:docPartPr>
        <w:name w:val="207056273AB04965A5B3116FE15A5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AE366-F98B-4D41-BA74-6543AD33DAD7}"/>
      </w:docPartPr>
      <w:docPartBody>
        <w:p w:rsidR="00D206F1" w:rsidRDefault="00D206F1">
          <w:pPr>
            <w:pStyle w:val="207056273AB04965A5B3116FE15A5719"/>
          </w:pPr>
          <w:r w:rsidRPr="00D45945">
            <w:rPr>
              <w:rStyle w:val="TitleChar"/>
            </w:rPr>
            <w:t>Your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F1"/>
    <w:rsid w:val="00511CF0"/>
    <w:rsid w:val="00D2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184F55A71ABF4D56AE2FEE84FD60C069">
    <w:name w:val="184F55A71ABF4D56AE2FEE84FD60C069"/>
  </w:style>
  <w:style w:type="paragraph" w:customStyle="1" w:styleId="920CF0C4B3A2485FA6E1B0BB4552F5B5">
    <w:name w:val="920CF0C4B3A2485FA6E1B0BB4552F5B5"/>
  </w:style>
  <w:style w:type="paragraph" w:customStyle="1" w:styleId="318A1128ED4146F8B31B2D0FFC03CCFF">
    <w:name w:val="318A1128ED4146F8B31B2D0FFC03CCFF"/>
  </w:style>
  <w:style w:type="paragraph" w:customStyle="1" w:styleId="FB0CAFAF989D415FA2E28403E1B04EF5">
    <w:name w:val="FB0CAFAF989D415FA2E28403E1B04EF5"/>
  </w:style>
  <w:style w:type="paragraph" w:customStyle="1" w:styleId="31B47159709041E1916AC989AAB3F288">
    <w:name w:val="31B47159709041E1916AC989AAB3F288"/>
  </w:style>
  <w:style w:type="paragraph" w:styleId="Title">
    <w:name w:val="Title"/>
    <w:basedOn w:val="Heading1"/>
    <w:next w:val="Normal"/>
    <w:link w:val="TitleChar"/>
    <w:uiPriority w:val="10"/>
    <w:pPr>
      <w:keepNext w:val="0"/>
      <w:keepLines w:val="0"/>
      <w:spacing w:before="0" w:after="360" w:line="240" w:lineRule="auto"/>
      <w:contextualSpacing/>
    </w:pPr>
    <w:rPr>
      <w:caps/>
      <w:color w:val="000000" w:themeColor="text1"/>
      <w:kern w:val="20"/>
      <w:sz w:val="20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kern w:val="20"/>
      <w:sz w:val="20"/>
      <w:szCs w:val="20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07056273AB04965A5B3116FE15A5719">
    <w:name w:val="207056273AB04965A5B3116FE15A57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1769F56-719A-4D83-852D-005D12497F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0CDF2B-AA59-4FA2-A88B-4D31E344BD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2A20CA-2FAB-4D68-B6A9-42A0A1225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38FCEC-F6BD-4BDE-8234-7D96AB9E156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logo letterhead.dotx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2022-06-08T01:23:00Z</dcterms:created>
  <dcterms:modified xsi:type="dcterms:W3CDTF">2022-06-09T01:42:00Z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